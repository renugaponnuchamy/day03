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48872" w14:textId="65BD2CF0" w:rsidR="00A9204E" w:rsidRDefault="00710EF5">
      <w:pPr>
        <w:rPr>
          <w:lang w:val="en-IN"/>
        </w:rPr>
      </w:pPr>
      <w:r>
        <w:rPr>
          <w:lang w:val="en-IN"/>
        </w:rPr>
        <w:t>For the given JSON iterate over all for loops (for,for in, for of,forEach)</w:t>
      </w:r>
    </w:p>
    <w:p w14:paraId="2571CDED" w14:textId="14B367C8" w:rsidR="00710EF5" w:rsidRDefault="00D21192">
      <w:pPr>
        <w:rPr>
          <w:lang w:val="en-IN"/>
        </w:rPr>
      </w:pPr>
      <w:r>
        <w:rPr>
          <w:lang w:val="en-IN"/>
        </w:rPr>
        <w:t>Solution</w:t>
      </w:r>
    </w:p>
    <w:p w14:paraId="41A11C87" w14:textId="07A37207" w:rsidR="00DE2185" w:rsidRDefault="00DE2185">
      <w:pPr>
        <w:rPr>
          <w:b/>
          <w:bCs/>
          <w:lang w:val="en-IN"/>
        </w:rPr>
      </w:pPr>
      <w:r>
        <w:rPr>
          <w:b/>
          <w:bCs/>
          <w:lang w:val="en-IN"/>
        </w:rPr>
        <w:t>For</w:t>
      </w:r>
    </w:p>
    <w:p w14:paraId="245A28BF" w14:textId="24FA5D41" w:rsidR="00DE2185" w:rsidRDefault="00DE2185">
      <w:pPr>
        <w:rPr>
          <w:lang w:val="en-IN"/>
        </w:rPr>
      </w:pPr>
      <w:r>
        <w:rPr>
          <w:b/>
          <w:bCs/>
          <w:lang w:val="en-IN"/>
        </w:rPr>
        <w:t xml:space="preserve"> </w:t>
      </w:r>
      <w:r>
        <w:rPr>
          <w:lang w:val="en-IN"/>
        </w:rPr>
        <w:t xml:space="preserve">        We can access the array using for loop</w:t>
      </w:r>
    </w:p>
    <w:p w14:paraId="33D85D02" w14:textId="5C4ECA6C" w:rsidR="00DE2185" w:rsidRDefault="00DE2185">
      <w:pPr>
        <w:rPr>
          <w:lang w:val="en-IN"/>
        </w:rPr>
      </w:pPr>
      <w:r>
        <w:rPr>
          <w:lang w:val="en-IN"/>
        </w:rPr>
        <w:t xml:space="preserve">         Syntax:for(i=0;i&lt;array.length;i++){</w:t>
      </w:r>
    </w:p>
    <w:p w14:paraId="55B88359" w14:textId="00465A07" w:rsidR="00DE2185" w:rsidRDefault="00DE2185">
      <w:pPr>
        <w:rPr>
          <w:lang w:val="en-IN"/>
        </w:rPr>
      </w:pPr>
      <w:r>
        <w:rPr>
          <w:lang w:val="en-IN"/>
        </w:rPr>
        <w:t xml:space="preserve">          //code to be execute</w:t>
      </w:r>
    </w:p>
    <w:p w14:paraId="25F87D8F" w14:textId="6384B9B2" w:rsidR="00DE2185" w:rsidRDefault="00DE2185">
      <w:pPr>
        <w:rPr>
          <w:lang w:val="en-IN"/>
        </w:rPr>
      </w:pPr>
      <w:r>
        <w:rPr>
          <w:lang w:val="en-IN"/>
        </w:rPr>
        <w:t xml:space="preserve">         }</w:t>
      </w:r>
    </w:p>
    <w:p w14:paraId="75D4C158" w14:textId="25B1A22E" w:rsidR="00DE2185" w:rsidRDefault="00DE2185">
      <w:pPr>
        <w:rPr>
          <w:lang w:val="en-IN"/>
        </w:rPr>
      </w:pPr>
      <w:r>
        <w:rPr>
          <w:lang w:val="en-IN"/>
        </w:rPr>
        <w:t>Example:</w:t>
      </w:r>
    </w:p>
    <w:p w14:paraId="2AA77436" w14:textId="78302034" w:rsidR="00DE2185" w:rsidRDefault="00DE2185">
      <w:pPr>
        <w:rPr>
          <w:lang w:val="en-IN"/>
        </w:rPr>
      </w:pPr>
      <w:r>
        <w:rPr>
          <w:lang w:val="en-IN"/>
        </w:rPr>
        <w:t xml:space="preserve">           </w:t>
      </w:r>
      <w:r w:rsidR="00CF2AA8">
        <w:rPr>
          <w:lang w:val="en-IN"/>
        </w:rPr>
        <w:t>c</w:t>
      </w:r>
      <w:r>
        <w:rPr>
          <w:lang w:val="en-IN"/>
        </w:rPr>
        <w:t>onst myJSON</w:t>
      </w:r>
      <w:r w:rsidR="00CF2AA8">
        <w:rPr>
          <w:lang w:val="en-IN"/>
        </w:rPr>
        <w:t>=’{“cars”:[“Ford”,”BMW”,”Fiat”]}’;</w:t>
      </w:r>
    </w:p>
    <w:p w14:paraId="72139671" w14:textId="5EE3F7BF" w:rsidR="00CF2AA8" w:rsidRDefault="00CF2AA8">
      <w:pPr>
        <w:rPr>
          <w:lang w:val="en-IN"/>
        </w:rPr>
      </w:pPr>
      <w:r>
        <w:rPr>
          <w:lang w:val="en-IN"/>
        </w:rPr>
        <w:t xml:space="preserve">           const myobj=JSON.parse(myJSON);</w:t>
      </w:r>
    </w:p>
    <w:p w14:paraId="6AA43F2A" w14:textId="1028F175" w:rsidR="00CF2AA8" w:rsidRDefault="00CF2AA8">
      <w:pPr>
        <w:rPr>
          <w:lang w:val="en-IN"/>
        </w:rPr>
      </w:pPr>
      <w:r>
        <w:rPr>
          <w:lang w:val="en-IN"/>
        </w:rPr>
        <w:t xml:space="preserve">           for(var i=0;i&lt;myobj.length;i++){</w:t>
      </w:r>
    </w:p>
    <w:p w14:paraId="0DC3C7B6" w14:textId="0A08CD5F" w:rsidR="00CF2AA8" w:rsidRDefault="00CF2AA8">
      <w:pPr>
        <w:rPr>
          <w:lang w:val="en-IN"/>
        </w:rPr>
      </w:pPr>
      <w:r>
        <w:rPr>
          <w:lang w:val="en-IN"/>
        </w:rPr>
        <w:t xml:space="preserve">           console.log(myobj.cars[i]);</w:t>
      </w:r>
    </w:p>
    <w:p w14:paraId="1BE1119C" w14:textId="1F54B824" w:rsidR="00CF2AA8" w:rsidRPr="00DE2185" w:rsidRDefault="00CF2AA8">
      <w:pPr>
        <w:rPr>
          <w:lang w:val="en-IN"/>
        </w:rPr>
      </w:pPr>
      <w:r>
        <w:rPr>
          <w:lang w:val="en-IN"/>
        </w:rPr>
        <w:t xml:space="preserve">       }</w:t>
      </w:r>
    </w:p>
    <w:p w14:paraId="2A3C1477" w14:textId="50133244" w:rsidR="00D207BE" w:rsidRPr="00D207BE" w:rsidRDefault="00D207BE">
      <w:pPr>
        <w:rPr>
          <w:lang w:val="en-IN"/>
        </w:rPr>
      </w:pPr>
      <w:r>
        <w:rPr>
          <w:b/>
          <w:bCs/>
          <w:lang w:val="en-IN"/>
        </w:rPr>
        <w:t>For in</w:t>
      </w:r>
    </w:p>
    <w:p w14:paraId="44AC8332" w14:textId="4F080B81" w:rsidR="00D21192" w:rsidRDefault="00D21192">
      <w:pPr>
        <w:rPr>
          <w:lang w:val="en-IN"/>
        </w:rPr>
      </w:pPr>
      <w:r>
        <w:rPr>
          <w:lang w:val="en-IN"/>
        </w:rPr>
        <w:t xml:space="preserve">            We can access array values by using </w:t>
      </w:r>
      <w:r w:rsidRPr="00D21192">
        <w:rPr>
          <w:b/>
          <w:bCs/>
          <w:lang w:val="en-IN"/>
        </w:rPr>
        <w:t>for in</w:t>
      </w:r>
      <w:r>
        <w:rPr>
          <w:lang w:val="en-IN"/>
        </w:rPr>
        <w:t xml:space="preserve"> loop </w:t>
      </w:r>
    </w:p>
    <w:p w14:paraId="498B6691" w14:textId="77777777" w:rsidR="00D21192" w:rsidRDefault="00D21192">
      <w:pPr>
        <w:rPr>
          <w:lang w:val="en-IN"/>
        </w:rPr>
      </w:pPr>
    </w:p>
    <w:p w14:paraId="02AE3400" w14:textId="03EAAC69" w:rsidR="00D21192" w:rsidRDefault="00D21192">
      <w:pPr>
        <w:rPr>
          <w:lang w:val="en-IN"/>
        </w:rPr>
      </w:pPr>
      <w:r>
        <w:rPr>
          <w:lang w:val="en-IN"/>
        </w:rPr>
        <w:t xml:space="preserve">             Syntax: for(let key in objectname){</w:t>
      </w:r>
    </w:p>
    <w:p w14:paraId="5CE4E28D" w14:textId="3713B322" w:rsidR="00D21192" w:rsidRDefault="00D21192">
      <w:pPr>
        <w:rPr>
          <w:lang w:val="en-IN"/>
        </w:rPr>
      </w:pPr>
      <w:r>
        <w:rPr>
          <w:lang w:val="en-IN"/>
        </w:rPr>
        <w:t xml:space="preserve">        ¢ode block</w:t>
      </w:r>
    </w:p>
    <w:p w14:paraId="6E83ADDB" w14:textId="7049284C" w:rsidR="00D21192" w:rsidRDefault="00D21192">
      <w:pPr>
        <w:rPr>
          <w:lang w:val="en-IN"/>
        </w:rPr>
      </w:pPr>
      <w:r>
        <w:rPr>
          <w:lang w:val="en-IN"/>
        </w:rPr>
        <w:t xml:space="preserve">               };</w:t>
      </w:r>
    </w:p>
    <w:p w14:paraId="419BF1A8" w14:textId="2BCADADC" w:rsidR="00D21192" w:rsidRDefault="00D21192">
      <w:pPr>
        <w:rPr>
          <w:lang w:val="en-IN"/>
        </w:rPr>
      </w:pPr>
      <w:r>
        <w:rPr>
          <w:lang w:val="en-IN"/>
        </w:rPr>
        <w:t>Example:</w:t>
      </w:r>
    </w:p>
    <w:p w14:paraId="203AE3EB" w14:textId="63558F19" w:rsidR="00D21192" w:rsidRDefault="00D21192">
      <w:pPr>
        <w:rPr>
          <w:lang w:val="en-IN"/>
        </w:rPr>
      </w:pPr>
      <w:r>
        <w:rPr>
          <w:lang w:val="en-IN"/>
        </w:rPr>
        <w:t xml:space="preserve">            </w:t>
      </w:r>
      <w:r w:rsidR="00CF2AA8">
        <w:rPr>
          <w:lang w:val="en-IN"/>
        </w:rPr>
        <w:t>c</w:t>
      </w:r>
      <w:r>
        <w:rPr>
          <w:lang w:val="en-IN"/>
        </w:rPr>
        <w:t>onst myJSON=</w:t>
      </w:r>
      <w:r w:rsidR="00D207BE">
        <w:rPr>
          <w:lang w:val="en-IN"/>
        </w:rPr>
        <w:t xml:space="preserve"> ‘</w:t>
      </w:r>
      <w:r>
        <w:rPr>
          <w:lang w:val="en-IN"/>
        </w:rPr>
        <w:t>{</w:t>
      </w:r>
      <w:r w:rsidR="00D207BE">
        <w:rPr>
          <w:lang w:val="en-IN"/>
        </w:rPr>
        <w:t xml:space="preserve"> </w:t>
      </w:r>
      <w:r>
        <w:rPr>
          <w:lang w:val="en-IN"/>
        </w:rPr>
        <w:t>“name”:”John”,”age”:30,</w:t>
      </w:r>
      <w:r w:rsidR="00D207BE">
        <w:rPr>
          <w:lang w:val="en-IN"/>
        </w:rPr>
        <w:t>}’;</w:t>
      </w:r>
    </w:p>
    <w:p w14:paraId="072D73C5" w14:textId="44927FD9" w:rsidR="00D207BE" w:rsidRDefault="00D207BE">
      <w:pPr>
        <w:rPr>
          <w:lang w:val="en-IN"/>
        </w:rPr>
      </w:pPr>
      <w:r>
        <w:rPr>
          <w:lang w:val="en-IN"/>
        </w:rPr>
        <w:t xml:space="preserve">            </w:t>
      </w:r>
      <w:r w:rsidR="00CF2AA8">
        <w:rPr>
          <w:lang w:val="en-IN"/>
        </w:rPr>
        <w:t>c</w:t>
      </w:r>
      <w:r>
        <w:rPr>
          <w:lang w:val="en-IN"/>
        </w:rPr>
        <w:t>onst myobj=JSON.parse(myJSON);</w:t>
      </w:r>
    </w:p>
    <w:p w14:paraId="23DC3E1C" w14:textId="34C3302E" w:rsidR="00D207BE" w:rsidRDefault="00D207BE">
      <w:pPr>
        <w:rPr>
          <w:lang w:val="en-IN"/>
        </w:rPr>
      </w:pPr>
      <w:r>
        <w:rPr>
          <w:lang w:val="en-IN"/>
        </w:rPr>
        <w:t xml:space="preserve">            for(let a in myobj.name){</w:t>
      </w:r>
    </w:p>
    <w:p w14:paraId="3F1C270F" w14:textId="756C2995" w:rsidR="00D207BE" w:rsidRDefault="00D207BE">
      <w:pPr>
        <w:rPr>
          <w:lang w:val="en-IN"/>
        </w:rPr>
      </w:pPr>
      <w:r>
        <w:rPr>
          <w:lang w:val="en-IN"/>
        </w:rPr>
        <w:t xml:space="preserve">                }</w:t>
      </w:r>
    </w:p>
    <w:p w14:paraId="5184282C" w14:textId="37A117EC" w:rsidR="00D207BE" w:rsidRDefault="00D207BE">
      <w:pPr>
        <w:rPr>
          <w:lang w:val="en-IN"/>
        </w:rPr>
      </w:pPr>
      <w:r>
        <w:rPr>
          <w:lang w:val="en-IN"/>
        </w:rPr>
        <w:t xml:space="preserve">          Console.log(a, myobj.name);</w:t>
      </w:r>
    </w:p>
    <w:p w14:paraId="3A1F8E87" w14:textId="1D785F41" w:rsidR="00D207BE" w:rsidRDefault="00D207BE">
      <w:pPr>
        <w:rPr>
          <w:lang w:val="en-IN"/>
        </w:rPr>
      </w:pPr>
      <w:r>
        <w:rPr>
          <w:lang w:val="en-IN"/>
        </w:rPr>
        <w:t>}</w:t>
      </w:r>
    </w:p>
    <w:p w14:paraId="2DEAF48A" w14:textId="3CB94876" w:rsidR="00BA3B32" w:rsidRDefault="00BA3B32">
      <w:pPr>
        <w:rPr>
          <w:b/>
          <w:bCs/>
          <w:lang w:val="en-IN"/>
        </w:rPr>
      </w:pPr>
      <w:r>
        <w:rPr>
          <w:b/>
          <w:bCs/>
          <w:lang w:val="en-IN"/>
        </w:rPr>
        <w:t>forEach</w:t>
      </w:r>
    </w:p>
    <w:p w14:paraId="2B1DB906" w14:textId="4066EAD2" w:rsidR="00BA3B32" w:rsidRDefault="00BA3B32">
      <w:pPr>
        <w:rPr>
          <w:lang w:val="en-IN"/>
        </w:rPr>
      </w:pPr>
      <w:r>
        <w:rPr>
          <w:b/>
          <w:bCs/>
          <w:lang w:val="en-IN"/>
        </w:rPr>
        <w:t xml:space="preserve">           forEach() </w:t>
      </w:r>
      <w:r>
        <w:rPr>
          <w:lang w:val="en-IN"/>
        </w:rPr>
        <w:t>calls a function for each element in an array</w:t>
      </w:r>
    </w:p>
    <w:p w14:paraId="474B643D" w14:textId="73341D3E" w:rsidR="00BA3B32" w:rsidRDefault="00BA3B32">
      <w:pPr>
        <w:rPr>
          <w:lang w:val="en-IN"/>
        </w:rPr>
      </w:pPr>
      <w:r>
        <w:rPr>
          <w:lang w:val="en-IN"/>
        </w:rPr>
        <w:t xml:space="preserve">    example</w:t>
      </w:r>
    </w:p>
    <w:p w14:paraId="3152BC93" w14:textId="4E19205A" w:rsidR="00BA3B32" w:rsidRDefault="00BA3B32">
      <w:pPr>
        <w:rPr>
          <w:lang w:val="en-IN"/>
        </w:rPr>
      </w:pPr>
    </w:p>
    <w:p w14:paraId="34FB0B71" w14:textId="4B88C479" w:rsidR="00BA3B32" w:rsidRPr="0039196E" w:rsidRDefault="00BA3B32">
      <w:pPr>
        <w:rPr>
          <w:rFonts w:cstheme="minorHAnsi"/>
          <w:lang w:val="en-IN"/>
        </w:rPr>
      </w:pPr>
      <w:r>
        <w:rPr>
          <w:lang w:val="en-IN"/>
        </w:rPr>
        <w:t xml:space="preserve">           </w:t>
      </w:r>
      <w:r w:rsidR="008F40C4" w:rsidRPr="0039196E">
        <w:rPr>
          <w:rFonts w:cstheme="minorHAnsi"/>
          <w:lang w:val="en-IN"/>
        </w:rPr>
        <w:t>var names</w:t>
      </w:r>
      <w:r w:rsidRPr="0039196E">
        <w:rPr>
          <w:rFonts w:cstheme="minorHAnsi"/>
          <w:lang w:val="en-IN"/>
        </w:rPr>
        <w:t>=’{“</w:t>
      </w:r>
      <w:r w:rsidR="008F40C4" w:rsidRPr="0039196E">
        <w:rPr>
          <w:rFonts w:cstheme="minorHAnsi"/>
          <w:lang w:val="en-IN"/>
        </w:rPr>
        <w:t>jerry</w:t>
      </w:r>
      <w:r w:rsidRPr="0039196E">
        <w:rPr>
          <w:rFonts w:cstheme="minorHAnsi"/>
          <w:lang w:val="en-IN"/>
        </w:rPr>
        <w:t>”</w:t>
      </w:r>
      <w:r w:rsidR="008F40C4" w:rsidRPr="0039196E">
        <w:rPr>
          <w:rFonts w:cstheme="minorHAnsi"/>
          <w:lang w:val="en-IN"/>
        </w:rPr>
        <w:t>,”pluto”,”tom”,”mini”</w:t>
      </w:r>
      <w:r w:rsidRPr="0039196E">
        <w:rPr>
          <w:rFonts w:cstheme="minorHAnsi"/>
          <w:lang w:val="en-IN"/>
        </w:rPr>
        <w:t>]}’;</w:t>
      </w:r>
    </w:p>
    <w:p w14:paraId="311B9AE7" w14:textId="10731A5A" w:rsidR="00BA3B32" w:rsidRDefault="00BA3B32">
      <w:pPr>
        <w:rPr>
          <w:rFonts w:cstheme="minorHAnsi"/>
          <w:lang w:val="en-IN"/>
        </w:rPr>
      </w:pPr>
      <w:r w:rsidRPr="0039196E">
        <w:rPr>
          <w:rFonts w:cstheme="minorHAnsi"/>
          <w:lang w:val="en-IN"/>
        </w:rPr>
        <w:t xml:space="preserve">           const myobj=</w:t>
      </w:r>
      <w:r w:rsidR="00E62F1F" w:rsidRPr="0039196E">
        <w:rPr>
          <w:rFonts w:cstheme="minorHAnsi"/>
          <w:lang w:val="en-IN"/>
        </w:rPr>
        <w:t>JSON.parse(</w:t>
      </w:r>
      <w:r w:rsidR="008F40C4" w:rsidRPr="0039196E">
        <w:rPr>
          <w:rFonts w:cstheme="minorHAnsi"/>
          <w:lang w:val="en-IN"/>
        </w:rPr>
        <w:t>names</w:t>
      </w:r>
      <w:r w:rsidR="00E62F1F" w:rsidRPr="0039196E">
        <w:rPr>
          <w:rFonts w:cstheme="minorHAnsi"/>
          <w:lang w:val="en-IN"/>
        </w:rPr>
        <w:t>);</w:t>
      </w:r>
    </w:p>
    <w:p w14:paraId="2AC6B282" w14:textId="0F80FF1C" w:rsidR="00B2635F" w:rsidRPr="0039196E" w:rsidRDefault="00B2635F">
      <w:pPr>
        <w:rPr>
          <w:rFonts w:cstheme="minorHAnsi"/>
          <w:lang w:val="en-IN"/>
        </w:rPr>
      </w:pPr>
      <w:r>
        <w:rPr>
          <w:rFonts w:cstheme="minorHAnsi"/>
          <w:lang w:val="en-IN"/>
        </w:rPr>
        <w:t xml:space="preserve">            myobj.forEach(myfunc);</w:t>
      </w:r>
    </w:p>
    <w:p w14:paraId="1C725892" w14:textId="12F2CB89" w:rsidR="0039196E" w:rsidRPr="00B2635F" w:rsidRDefault="00E62F1F" w:rsidP="00B2635F">
      <w:pPr>
        <w:rPr>
          <w:rFonts w:cstheme="minorHAnsi"/>
          <w:lang w:val="en-IN"/>
        </w:rPr>
      </w:pPr>
      <w:r w:rsidRPr="0039196E">
        <w:rPr>
          <w:rFonts w:cstheme="minorHAnsi"/>
          <w:lang w:val="en-IN"/>
        </w:rPr>
        <w:t xml:space="preserve">           function myfunc(item, index){</w:t>
      </w:r>
    </w:p>
    <w:p w14:paraId="604D9C4E" w14:textId="3129E528" w:rsidR="0039196E" w:rsidRDefault="00B2635F" w:rsidP="00E62F1F">
      <w:pPr>
        <w:tabs>
          <w:tab w:val="left" w:pos="1210"/>
        </w:tabs>
        <w:rPr>
          <w:lang w:val="en-IN"/>
        </w:rPr>
      </w:pPr>
      <w:r>
        <w:rPr>
          <w:lang w:val="en-IN"/>
        </w:rPr>
        <w:t xml:space="preserve">               //code to be execute</w:t>
      </w:r>
    </w:p>
    <w:p w14:paraId="608AFA90" w14:textId="60AD0390" w:rsidR="00E62F1F" w:rsidRPr="00BA3B32" w:rsidRDefault="00E62F1F">
      <w:pPr>
        <w:rPr>
          <w:lang w:val="en-IN"/>
        </w:rPr>
      </w:pPr>
      <w:r>
        <w:rPr>
          <w:lang w:val="en-IN"/>
        </w:rPr>
        <w:t xml:space="preserve">           </w:t>
      </w:r>
      <w:r w:rsidR="008F40C4">
        <w:rPr>
          <w:lang w:val="en-IN"/>
        </w:rPr>
        <w:t xml:space="preserve"> }</w:t>
      </w:r>
    </w:p>
    <w:p w14:paraId="68952A72" w14:textId="26697534" w:rsidR="00E62F1F" w:rsidRDefault="008F40C4">
      <w:pPr>
        <w:rPr>
          <w:lang w:val="en-IN" w:bidi="ta-IN"/>
        </w:rPr>
      </w:pPr>
      <w:r>
        <w:rPr>
          <w:lang w:val="en-IN"/>
        </w:rPr>
        <w:t xml:space="preserve">             </w:t>
      </w:r>
      <w:r w:rsidR="0039196E">
        <w:rPr>
          <w:lang w:val="en-IN"/>
        </w:rPr>
        <w:t>C</w:t>
      </w:r>
      <w:r>
        <w:rPr>
          <w:lang w:val="en-IN"/>
        </w:rPr>
        <w:t>o</w:t>
      </w:r>
      <w:r w:rsidR="0039196E">
        <w:rPr>
          <w:lang w:val="en-IN"/>
        </w:rPr>
        <w:t>nsole.log(myfunc((“Index is :”+index +”: Value is :”+currentvalue</w:t>
      </w:r>
      <w:r w:rsidR="0039196E">
        <w:rPr>
          <w:rFonts w:hint="cs"/>
          <w:cs/>
          <w:lang w:val="en-IN" w:bidi="ta-IN"/>
        </w:rPr>
        <w:t>)</w:t>
      </w:r>
      <w:r w:rsidR="0039196E">
        <w:rPr>
          <w:lang w:val="en-IN" w:bidi="ta-IN"/>
        </w:rPr>
        <w:t>);</w:t>
      </w:r>
    </w:p>
    <w:p w14:paraId="36C22129" w14:textId="2F48A650" w:rsidR="00A41D59" w:rsidRDefault="00A41D59">
      <w:pPr>
        <w:rPr>
          <w:b/>
          <w:bCs/>
          <w:lang w:val="en-IN" w:bidi="ta-IN"/>
        </w:rPr>
      </w:pPr>
      <w:r w:rsidRPr="00A41D59">
        <w:rPr>
          <w:b/>
          <w:bCs/>
          <w:lang w:val="en-IN" w:bidi="ta-IN"/>
        </w:rPr>
        <w:t>For of</w:t>
      </w:r>
    </w:p>
    <w:p w14:paraId="11210642" w14:textId="5D2C8CCC" w:rsidR="00A41D59" w:rsidRDefault="00A41D59">
      <w:pPr>
        <w:rPr>
          <w:lang w:val="en-IN" w:bidi="ta-IN"/>
        </w:rPr>
      </w:pPr>
      <w:r>
        <w:rPr>
          <w:b/>
          <w:bCs/>
          <w:lang w:val="en-IN" w:bidi="ta-IN"/>
        </w:rPr>
        <w:t xml:space="preserve">          </w:t>
      </w:r>
      <w:r>
        <w:rPr>
          <w:lang w:val="en-IN" w:bidi="ta-IN"/>
        </w:rPr>
        <w:t>var mycars=[{name:’susita’},{name:’BMW’}];</w:t>
      </w:r>
    </w:p>
    <w:p w14:paraId="11225D15" w14:textId="5F231736" w:rsidR="00A41D59" w:rsidRDefault="00A41D59">
      <w:pPr>
        <w:rPr>
          <w:lang w:val="en-IN" w:bidi="ta-IN"/>
        </w:rPr>
      </w:pPr>
      <w:r>
        <w:rPr>
          <w:lang w:val="en-IN" w:bidi="ta-IN"/>
        </w:rPr>
        <w:t xml:space="preserve">           for (var car of mycars)</w:t>
      </w:r>
    </w:p>
    <w:p w14:paraId="603E585E" w14:textId="6B89F6DC" w:rsidR="00A41D59" w:rsidRDefault="00A41D59">
      <w:pPr>
        <w:rPr>
          <w:lang w:val="en-IN" w:bidi="ta-IN"/>
        </w:rPr>
      </w:pPr>
      <w:r>
        <w:rPr>
          <w:lang w:val="en-IN" w:bidi="ta-IN"/>
        </w:rPr>
        <w:t xml:space="preserve">            {</w:t>
      </w:r>
    </w:p>
    <w:p w14:paraId="26D052E7" w14:textId="182CF8D1" w:rsidR="00A41D59" w:rsidRDefault="00A41D59">
      <w:pPr>
        <w:rPr>
          <w:lang w:val="en-IN" w:bidi="ta-IN"/>
        </w:rPr>
      </w:pPr>
      <w:r>
        <w:rPr>
          <w:lang w:val="en-IN" w:bidi="ta-IN"/>
        </w:rPr>
        <w:t xml:space="preserve">                Console.log(car.name );</w:t>
      </w:r>
    </w:p>
    <w:p w14:paraId="10523010" w14:textId="5EDB5541" w:rsidR="00A41D59" w:rsidRPr="00A41D59" w:rsidRDefault="00A41D59">
      <w:pPr>
        <w:rPr>
          <w:rFonts w:hint="cs"/>
          <w:cs/>
          <w:lang w:val="en-IN" w:bidi="ta-IN"/>
        </w:rPr>
      </w:pPr>
      <w:r>
        <w:rPr>
          <w:lang w:val="en-IN" w:bidi="ta-IN"/>
        </w:rPr>
        <w:t xml:space="preserve">             }</w:t>
      </w:r>
    </w:p>
    <w:sectPr w:rsidR="00A41D59" w:rsidRPr="00A41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66887529">
    <w:abstractNumId w:val="19"/>
  </w:num>
  <w:num w:numId="2" w16cid:durableId="2131585807">
    <w:abstractNumId w:val="12"/>
  </w:num>
  <w:num w:numId="3" w16cid:durableId="1813912378">
    <w:abstractNumId w:val="10"/>
  </w:num>
  <w:num w:numId="4" w16cid:durableId="2049378850">
    <w:abstractNumId w:val="21"/>
  </w:num>
  <w:num w:numId="5" w16cid:durableId="2076658303">
    <w:abstractNumId w:val="13"/>
  </w:num>
  <w:num w:numId="6" w16cid:durableId="545263409">
    <w:abstractNumId w:val="16"/>
  </w:num>
  <w:num w:numId="7" w16cid:durableId="2103062484">
    <w:abstractNumId w:val="18"/>
  </w:num>
  <w:num w:numId="8" w16cid:durableId="196891053">
    <w:abstractNumId w:val="9"/>
  </w:num>
  <w:num w:numId="9" w16cid:durableId="1909000836">
    <w:abstractNumId w:val="7"/>
  </w:num>
  <w:num w:numId="10" w16cid:durableId="1914583485">
    <w:abstractNumId w:val="6"/>
  </w:num>
  <w:num w:numId="11" w16cid:durableId="1895853889">
    <w:abstractNumId w:val="5"/>
  </w:num>
  <w:num w:numId="12" w16cid:durableId="295260779">
    <w:abstractNumId w:val="4"/>
  </w:num>
  <w:num w:numId="13" w16cid:durableId="1379279501">
    <w:abstractNumId w:val="8"/>
  </w:num>
  <w:num w:numId="14" w16cid:durableId="1171488223">
    <w:abstractNumId w:val="3"/>
  </w:num>
  <w:num w:numId="15" w16cid:durableId="1221284418">
    <w:abstractNumId w:val="2"/>
  </w:num>
  <w:num w:numId="16" w16cid:durableId="619531098">
    <w:abstractNumId w:val="1"/>
  </w:num>
  <w:num w:numId="17" w16cid:durableId="1139609152">
    <w:abstractNumId w:val="0"/>
  </w:num>
  <w:num w:numId="18" w16cid:durableId="1364478099">
    <w:abstractNumId w:val="14"/>
  </w:num>
  <w:num w:numId="19" w16cid:durableId="1308514415">
    <w:abstractNumId w:val="15"/>
  </w:num>
  <w:num w:numId="20" w16cid:durableId="56174598">
    <w:abstractNumId w:val="20"/>
  </w:num>
  <w:num w:numId="21" w16cid:durableId="343018074">
    <w:abstractNumId w:val="17"/>
  </w:num>
  <w:num w:numId="22" w16cid:durableId="993678033">
    <w:abstractNumId w:val="11"/>
  </w:num>
  <w:num w:numId="23" w16cid:durableId="112435308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F5"/>
    <w:rsid w:val="0039196E"/>
    <w:rsid w:val="00645252"/>
    <w:rsid w:val="006D3D74"/>
    <w:rsid w:val="00710EF5"/>
    <w:rsid w:val="0083569A"/>
    <w:rsid w:val="008F40C4"/>
    <w:rsid w:val="00A41D59"/>
    <w:rsid w:val="00A9204E"/>
    <w:rsid w:val="00B2635F"/>
    <w:rsid w:val="00BA3B32"/>
    <w:rsid w:val="00CF2AA8"/>
    <w:rsid w:val="00D207BE"/>
    <w:rsid w:val="00D21192"/>
    <w:rsid w:val="00DE2185"/>
    <w:rsid w:val="00E6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35D6"/>
  <w15:chartTrackingRefBased/>
  <w15:docId w15:val="{ABCA448F-095B-42CE-BB16-6C20B9616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ug\AppData\Local\Microsoft\Office\16.0\DTS\en-IN%7b213C698B-72D9-425C-B5BA-3B333639FD5F%7d\%7b27B2CDC1-5993-40C4-8944-88255175D2F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{27B2CDC1-5993-40C4-8944-88255175D2F9}tf02786999_win32</Template>
  <TotalTime>301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Renugadevi P</dc:creator>
  <cp:keywords/>
  <dc:description/>
  <cp:lastModifiedBy>Renugadevi P</cp:lastModifiedBy>
  <cp:revision>4</cp:revision>
  <dcterms:created xsi:type="dcterms:W3CDTF">2023-02-20T11:12:00Z</dcterms:created>
  <dcterms:modified xsi:type="dcterms:W3CDTF">2023-02-20T16:13:00Z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